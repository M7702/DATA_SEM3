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C53ED" w14:textId="77777777" w:rsidR="00A9204E" w:rsidRPr="00064F34" w:rsidRDefault="008A697F" w:rsidP="008A697F">
      <w:pPr>
        <w:rPr>
          <w:rFonts w:ascii="Times New Roman" w:hAnsi="Times New Roman" w:cs="Times New Roman"/>
          <w:sz w:val="32"/>
          <w:szCs w:val="32"/>
          <w:lang w:val="en-IN"/>
        </w:rPr>
      </w:pPr>
      <w:r w:rsidRPr="00064F34">
        <w:rPr>
          <w:rFonts w:ascii="Times New Roman" w:hAnsi="Times New Roman" w:cs="Times New Roman"/>
          <w:sz w:val="32"/>
          <w:szCs w:val="32"/>
          <w:lang w:val="en-IN"/>
        </w:rPr>
        <w:t>MATHEMATICAL FOUNDATION FOR COMPUTER SCIENCE</w:t>
      </w:r>
    </w:p>
    <w:p w14:paraId="7C6C87A1" w14:textId="77777777" w:rsidR="008A697F" w:rsidRPr="00064F34" w:rsidRDefault="008A697F" w:rsidP="008A697F">
      <w:pPr>
        <w:rPr>
          <w:rFonts w:ascii="Times New Roman" w:hAnsi="Times New Roman" w:cs="Times New Roman"/>
          <w:sz w:val="40"/>
          <w:szCs w:val="40"/>
          <w:lang w:val="en-IN"/>
        </w:rPr>
      </w:pPr>
    </w:p>
    <w:p w14:paraId="6A9C3834" w14:textId="77777777" w:rsidR="008A697F" w:rsidRPr="00064F34" w:rsidRDefault="008A697F" w:rsidP="008A697F">
      <w:pPr>
        <w:rPr>
          <w:rFonts w:ascii="Times New Roman" w:hAnsi="Times New Roman" w:cs="Times New Roman"/>
          <w:sz w:val="40"/>
          <w:szCs w:val="40"/>
          <w:lang w:val="en-IN"/>
        </w:rPr>
      </w:pPr>
    </w:p>
    <w:p w14:paraId="06250187" w14:textId="77777777" w:rsidR="008A697F" w:rsidRPr="00064F34" w:rsidRDefault="008A697F" w:rsidP="008A697F">
      <w:pPr>
        <w:rPr>
          <w:rFonts w:ascii="Times New Roman" w:hAnsi="Times New Roman" w:cs="Times New Roman"/>
          <w:lang w:val="en-IN"/>
        </w:rPr>
      </w:pPr>
      <w:r w:rsidRPr="00064F34">
        <w:rPr>
          <w:rFonts w:ascii="Times New Roman" w:hAnsi="Times New Roman" w:cs="Times New Roman"/>
          <w:b/>
          <w:bCs/>
          <w:lang w:val="en-IN"/>
        </w:rPr>
        <w:t>Objective</w:t>
      </w:r>
    </w:p>
    <w:p w14:paraId="54B85B54" w14:textId="12D34BE3" w:rsidR="008A697F" w:rsidRPr="00064F34" w:rsidRDefault="008A697F" w:rsidP="00853366">
      <w:pPr>
        <w:rPr>
          <w:rFonts w:ascii="Times New Roman" w:hAnsi="Times New Roman" w:cs="Times New Roman"/>
          <w:lang w:val="en-IN"/>
        </w:rPr>
      </w:pPr>
      <w:r w:rsidRPr="00064F34">
        <w:rPr>
          <w:rFonts w:ascii="Times New Roman" w:hAnsi="Times New Roman" w:cs="Times New Roman"/>
          <w:lang w:val="en-IN"/>
        </w:rPr>
        <w:t xml:space="preserve">Study the fundamental concepts of logic, abstract algebra, linear </w:t>
      </w:r>
      <w:proofErr w:type="spellStart"/>
      <w:proofErr w:type="gramStart"/>
      <w:r w:rsidRPr="00064F34">
        <w:rPr>
          <w:rFonts w:ascii="Times New Roman" w:hAnsi="Times New Roman" w:cs="Times New Roman"/>
          <w:lang w:val="en-IN"/>
        </w:rPr>
        <w:t>algebra</w:t>
      </w:r>
      <w:r w:rsidR="00244239" w:rsidRPr="00064F34">
        <w:rPr>
          <w:rFonts w:ascii="Times New Roman" w:hAnsi="Times New Roman" w:cs="Times New Roman"/>
          <w:lang w:val="en-IN"/>
        </w:rPr>
        <w:t>,etc</w:t>
      </w:r>
      <w:proofErr w:type="spellEnd"/>
      <w:proofErr w:type="gramEnd"/>
      <w:r w:rsidR="00244239" w:rsidRPr="00064F34">
        <w:rPr>
          <w:rFonts w:ascii="Times New Roman" w:hAnsi="Times New Roman" w:cs="Times New Roman"/>
          <w:lang w:val="en-IN"/>
        </w:rPr>
        <w:t>…</w:t>
      </w:r>
    </w:p>
    <w:p w14:paraId="3F9483B3" w14:textId="77777777" w:rsidR="00853366" w:rsidRPr="00064F34" w:rsidRDefault="00853366" w:rsidP="008A697F">
      <w:pPr>
        <w:pStyle w:val="western"/>
        <w:spacing w:before="0" w:beforeAutospacing="0" w:after="0" w:afterAutospacing="0" w:line="216" w:lineRule="atLeast"/>
        <w:jc w:val="both"/>
        <w:textAlignment w:val="baseline"/>
        <w:rPr>
          <w:b/>
          <w:bCs/>
          <w:color w:val="505050"/>
          <w:sz w:val="22"/>
          <w:szCs w:val="22"/>
        </w:rPr>
      </w:pPr>
    </w:p>
    <w:p w14:paraId="3F8D503B" w14:textId="77777777" w:rsidR="00853366" w:rsidRPr="00064F34" w:rsidRDefault="00853366" w:rsidP="008A697F">
      <w:pPr>
        <w:pStyle w:val="western"/>
        <w:spacing w:before="0" w:beforeAutospacing="0" w:after="0" w:afterAutospacing="0" w:line="216" w:lineRule="atLeast"/>
        <w:jc w:val="both"/>
        <w:textAlignment w:val="baseline"/>
        <w:rPr>
          <w:b/>
          <w:bCs/>
          <w:color w:val="505050"/>
          <w:sz w:val="22"/>
          <w:szCs w:val="22"/>
        </w:rPr>
      </w:pPr>
    </w:p>
    <w:p w14:paraId="2B4BB7FC" w14:textId="77777777" w:rsidR="008A697F" w:rsidRPr="00064F34" w:rsidRDefault="008A697F" w:rsidP="008A697F">
      <w:pPr>
        <w:pStyle w:val="western"/>
        <w:spacing w:before="0" w:beforeAutospacing="0" w:after="0" w:afterAutospacing="0" w:line="216" w:lineRule="atLeast"/>
        <w:jc w:val="both"/>
        <w:textAlignment w:val="baseline"/>
        <w:rPr>
          <w:b/>
          <w:bCs/>
          <w:color w:val="505050"/>
          <w:sz w:val="22"/>
          <w:szCs w:val="22"/>
        </w:rPr>
      </w:pPr>
      <w:r w:rsidRPr="00064F34">
        <w:rPr>
          <w:b/>
          <w:bCs/>
          <w:color w:val="505050"/>
          <w:sz w:val="22"/>
          <w:szCs w:val="22"/>
        </w:rPr>
        <w:t>Unit I</w:t>
      </w:r>
    </w:p>
    <w:p w14:paraId="4533DFAF" w14:textId="5A342BA0" w:rsidR="00856D29" w:rsidRPr="00064F34" w:rsidRDefault="008A697F" w:rsidP="00064F34">
      <w:pPr>
        <w:jc w:val="both"/>
        <w:rPr>
          <w:rFonts w:ascii="Times New Roman" w:hAnsi="Times New Roman" w:cs="Times New Roman"/>
        </w:rPr>
      </w:pPr>
      <w:r w:rsidRPr="00064F34">
        <w:rPr>
          <w:rFonts w:ascii="Times New Roman" w:hAnsi="Times New Roman" w:cs="Times New Roman"/>
        </w:rPr>
        <w:t>Functional Logic: Proposition Logic, Predicate logic. Congruences, Fermat's theorem, Euler function, Chinese remainder theorem.</w:t>
      </w:r>
      <w:r w:rsidR="00064F34" w:rsidRPr="00064F34">
        <w:rPr>
          <w:rFonts w:ascii="Times New Roman" w:hAnsi="Times New Roman" w:cs="Times New Roman"/>
        </w:rPr>
        <w:t xml:space="preserve"> </w:t>
      </w:r>
      <w:r w:rsidRPr="00064F34">
        <w:rPr>
          <w:rFonts w:ascii="Times New Roman" w:hAnsi="Times New Roman" w:cs="Times New Roman"/>
        </w:rPr>
        <w:t xml:space="preserve">Linear algebra: </w:t>
      </w:r>
      <w:r w:rsidR="00B87960" w:rsidRPr="00064F34">
        <w:rPr>
          <w:rFonts w:ascii="Times New Roman" w:hAnsi="Times New Roman" w:cs="Times New Roman"/>
        </w:rPr>
        <w:t>Matrix and Determinant Types of Matrices and its properties, Row echelon form, Reduced row echelon form, Rank by row operation, Inverse of Matrix by row operation, Determinant, Rank by determinant, Inverse of matrix by Adjoint method.</w:t>
      </w:r>
    </w:p>
    <w:p w14:paraId="5AB5FE1C" w14:textId="77777777" w:rsidR="00064F34" w:rsidRPr="00064F34" w:rsidRDefault="00064F34" w:rsidP="00064F34">
      <w:pPr>
        <w:jc w:val="both"/>
        <w:rPr>
          <w:rFonts w:ascii="Times New Roman" w:hAnsi="Times New Roman" w:cs="Times New Roman"/>
        </w:rPr>
      </w:pPr>
    </w:p>
    <w:p w14:paraId="0EF29475" w14:textId="77777777" w:rsidR="00064F34" w:rsidRPr="00064F34" w:rsidRDefault="00064F34" w:rsidP="00064F34">
      <w:pPr>
        <w:jc w:val="both"/>
        <w:rPr>
          <w:rFonts w:ascii="Times New Roman" w:hAnsi="Times New Roman" w:cs="Times New Roman"/>
        </w:rPr>
      </w:pPr>
    </w:p>
    <w:p w14:paraId="539E2A6C" w14:textId="77777777" w:rsidR="00064F34" w:rsidRPr="00064F34" w:rsidRDefault="00064F34" w:rsidP="00064F34">
      <w:pPr>
        <w:rPr>
          <w:rFonts w:ascii="Times New Roman" w:hAnsi="Times New Roman" w:cs="Times New Roman"/>
          <w:b/>
          <w:bCs/>
        </w:rPr>
      </w:pPr>
      <w:r w:rsidRPr="00064F34">
        <w:rPr>
          <w:rFonts w:ascii="Times New Roman" w:hAnsi="Times New Roman" w:cs="Times New Roman"/>
          <w:b/>
          <w:bCs/>
        </w:rPr>
        <w:t>Unit II</w:t>
      </w:r>
    </w:p>
    <w:p w14:paraId="62CD89CD" w14:textId="76A8D86E" w:rsidR="00856D29" w:rsidRPr="00064F34" w:rsidRDefault="00856D29" w:rsidP="00064F34">
      <w:pPr>
        <w:jc w:val="both"/>
        <w:rPr>
          <w:rFonts w:ascii="Times New Roman" w:hAnsi="Times New Roman" w:cs="Times New Roman"/>
        </w:rPr>
      </w:pPr>
      <w:r w:rsidRPr="00064F34">
        <w:rPr>
          <w:rFonts w:ascii="Times New Roman" w:hAnsi="Times New Roman" w:cs="Times New Roman"/>
        </w:rPr>
        <w:t>System of Linear Equations Homogeneous and Non-homogeneous system of Linear equations, Methodology of Gauss-elimination and Gauss-Jordan-elimination, Cramer’s Rule, Solution of a system through L-U Decomposition, Consistency of a system of Linear equations.</w:t>
      </w:r>
      <w:r w:rsidR="00064F34" w:rsidRPr="00064F34">
        <w:rPr>
          <w:rFonts w:ascii="Times New Roman" w:hAnsi="Times New Roman" w:cs="Times New Roman"/>
        </w:rPr>
        <w:t xml:space="preserve"> </w:t>
      </w:r>
      <w:r w:rsidRPr="00064F34">
        <w:rPr>
          <w:rFonts w:ascii="Times New Roman" w:hAnsi="Times New Roman" w:cs="Times New Roman"/>
        </w:rPr>
        <w:t xml:space="preserve">Eigen Values and Eigen Vectors Eigen values and Eigen vectors of a matrix, Algebraic Multiplicity and Geometric </w:t>
      </w:r>
      <w:proofErr w:type="spellStart"/>
      <w:proofErr w:type="gramStart"/>
      <w:r w:rsidRPr="00064F34">
        <w:rPr>
          <w:rFonts w:ascii="Times New Roman" w:hAnsi="Times New Roman" w:cs="Times New Roman"/>
        </w:rPr>
        <w:t>Multiplicity,Cayley</w:t>
      </w:r>
      <w:proofErr w:type="spellEnd"/>
      <w:proofErr w:type="gramEnd"/>
      <w:r w:rsidRPr="00064F34">
        <w:rPr>
          <w:rFonts w:ascii="Times New Roman" w:hAnsi="Times New Roman" w:cs="Times New Roman"/>
        </w:rPr>
        <w:t xml:space="preserve"> - Hamilton theorem.</w:t>
      </w:r>
    </w:p>
    <w:p w14:paraId="022C701E" w14:textId="77777777" w:rsidR="00856D29" w:rsidRPr="00064F34" w:rsidRDefault="00856D29" w:rsidP="008A697F">
      <w:pPr>
        <w:rPr>
          <w:rFonts w:ascii="Times New Roman" w:hAnsi="Times New Roman" w:cs="Times New Roman"/>
        </w:rPr>
      </w:pPr>
    </w:p>
    <w:p w14:paraId="10D61480" w14:textId="3631A37A" w:rsidR="00853366" w:rsidRDefault="00064F34" w:rsidP="00853366">
      <w:pPr>
        <w:rPr>
          <w:rFonts w:ascii="Times New Roman" w:hAnsi="Times New Roman" w:cs="Times New Roman"/>
          <w:lang w:val="en-IN"/>
        </w:rPr>
      </w:pPr>
      <w:r>
        <w:rPr>
          <w:rFonts w:ascii="Times New Roman" w:hAnsi="Times New Roman" w:cs="Times New Roman"/>
          <w:lang w:val="en-IN"/>
        </w:rPr>
        <w:t>References:</w:t>
      </w:r>
    </w:p>
    <w:p w14:paraId="62039F7B" w14:textId="6A4DC073" w:rsidR="00064F34" w:rsidRDefault="00064F34" w:rsidP="00064F34">
      <w:pPr>
        <w:pStyle w:val="ListParagraph"/>
        <w:numPr>
          <w:ilvl w:val="0"/>
          <w:numId w:val="25"/>
        </w:numPr>
        <w:rPr>
          <w:rFonts w:ascii="Times New Roman" w:hAnsi="Times New Roman" w:cs="Times New Roman"/>
          <w:lang w:val="en-IN"/>
        </w:rPr>
      </w:pPr>
      <w:r>
        <w:rPr>
          <w:rFonts w:ascii="Times New Roman" w:hAnsi="Times New Roman" w:cs="Times New Roman"/>
          <w:lang w:val="en-IN"/>
        </w:rPr>
        <w:t xml:space="preserve">Introduction to linear algebra with application, </w:t>
      </w:r>
      <w:proofErr w:type="spellStart"/>
      <w:r>
        <w:rPr>
          <w:rFonts w:ascii="Times New Roman" w:hAnsi="Times New Roman" w:cs="Times New Roman"/>
          <w:lang w:val="en-IN"/>
        </w:rPr>
        <w:t>jim</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defranza</w:t>
      </w:r>
      <w:proofErr w:type="spellEnd"/>
      <w:r>
        <w:rPr>
          <w:rFonts w:ascii="Times New Roman" w:hAnsi="Times New Roman" w:cs="Times New Roman"/>
          <w:lang w:val="en-IN"/>
        </w:rPr>
        <w:t xml:space="preserve">, Daniel Gagliardi, tata </w:t>
      </w:r>
      <w:proofErr w:type="spellStart"/>
      <w:r>
        <w:rPr>
          <w:rFonts w:ascii="Times New Roman" w:hAnsi="Times New Roman" w:cs="Times New Roman"/>
          <w:lang w:val="en-IN"/>
        </w:rPr>
        <w:t>mcgraw-hill</w:t>
      </w:r>
      <w:proofErr w:type="spellEnd"/>
    </w:p>
    <w:p w14:paraId="0EDB67F2" w14:textId="02DFC404" w:rsidR="00064F34" w:rsidRPr="00064F34" w:rsidRDefault="00064F34" w:rsidP="00064F34">
      <w:pPr>
        <w:pStyle w:val="ListParagraph"/>
        <w:numPr>
          <w:ilvl w:val="0"/>
          <w:numId w:val="25"/>
        </w:numPr>
        <w:rPr>
          <w:rFonts w:ascii="Times New Roman" w:hAnsi="Times New Roman" w:cs="Times New Roman"/>
          <w:lang w:val="en-IN"/>
        </w:rPr>
      </w:pPr>
      <w:r w:rsidRPr="00064F34">
        <w:rPr>
          <w:rFonts w:ascii="Times New Roman" w:hAnsi="Times New Roman" w:cs="Times New Roman"/>
        </w:rPr>
        <w:t xml:space="preserve">Elementary Linear Algebra, Applications version, Anton and </w:t>
      </w:r>
      <w:proofErr w:type="spellStart"/>
      <w:r w:rsidRPr="00064F34">
        <w:rPr>
          <w:rFonts w:ascii="Times New Roman" w:hAnsi="Times New Roman" w:cs="Times New Roman"/>
        </w:rPr>
        <w:t>Rorres</w:t>
      </w:r>
      <w:proofErr w:type="spellEnd"/>
      <w:r w:rsidRPr="00064F34">
        <w:rPr>
          <w:rFonts w:ascii="Times New Roman" w:hAnsi="Times New Roman" w:cs="Times New Roman"/>
        </w:rPr>
        <w:t>, Wiley India Edition.</w:t>
      </w:r>
    </w:p>
    <w:p w14:paraId="6BF2AEB3" w14:textId="77777777" w:rsidR="00064F34" w:rsidRPr="00064F34" w:rsidRDefault="00064F34" w:rsidP="00064F34">
      <w:pPr>
        <w:pStyle w:val="ListParagraph"/>
        <w:numPr>
          <w:ilvl w:val="0"/>
          <w:numId w:val="25"/>
        </w:numPr>
        <w:rPr>
          <w:rFonts w:ascii="Times New Roman" w:hAnsi="Times New Roman" w:cs="Times New Roman"/>
          <w:lang w:val="en-IN"/>
        </w:rPr>
      </w:pPr>
      <w:r w:rsidRPr="00064F34">
        <w:rPr>
          <w:rFonts w:ascii="Times New Roman" w:hAnsi="Times New Roman" w:cs="Times New Roman"/>
        </w:rPr>
        <w:t xml:space="preserve">Linear Algebra, Ron Larson, Cengage Learning </w:t>
      </w:r>
    </w:p>
    <w:p w14:paraId="682286E0" w14:textId="77777777" w:rsidR="00064F34" w:rsidRPr="00064F34" w:rsidRDefault="00064F34" w:rsidP="00064F34">
      <w:pPr>
        <w:pStyle w:val="ListParagraph"/>
        <w:numPr>
          <w:ilvl w:val="0"/>
          <w:numId w:val="25"/>
        </w:numPr>
        <w:rPr>
          <w:rFonts w:ascii="Times New Roman" w:hAnsi="Times New Roman" w:cs="Times New Roman"/>
          <w:lang w:val="en-IN"/>
        </w:rPr>
      </w:pPr>
      <w:r w:rsidRPr="00064F34">
        <w:rPr>
          <w:rFonts w:ascii="Times New Roman" w:hAnsi="Times New Roman" w:cs="Times New Roman"/>
        </w:rPr>
        <w:t xml:space="preserve"> Linear Algebra and its Applications, David C. Lay, Pearson Education </w:t>
      </w:r>
    </w:p>
    <w:p w14:paraId="4A3B0B93" w14:textId="5E47772E" w:rsidR="00064F34" w:rsidRPr="00064F34" w:rsidRDefault="00064F34" w:rsidP="00064F34">
      <w:pPr>
        <w:ind w:left="360"/>
        <w:rPr>
          <w:rFonts w:ascii="Times New Roman" w:hAnsi="Times New Roman" w:cs="Times New Roman"/>
          <w:lang w:val="en-IN"/>
        </w:rPr>
      </w:pPr>
    </w:p>
    <w:sectPr w:rsidR="00064F34" w:rsidRPr="0006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CD17B4"/>
    <w:multiLevelType w:val="multilevel"/>
    <w:tmpl w:val="24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A32B6"/>
    <w:multiLevelType w:val="hybridMultilevel"/>
    <w:tmpl w:val="C8A8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43828193">
    <w:abstractNumId w:val="21"/>
  </w:num>
  <w:num w:numId="2" w16cid:durableId="928663615">
    <w:abstractNumId w:val="12"/>
  </w:num>
  <w:num w:numId="3" w16cid:durableId="843475311">
    <w:abstractNumId w:val="10"/>
  </w:num>
  <w:num w:numId="4" w16cid:durableId="1192181243">
    <w:abstractNumId w:val="23"/>
  </w:num>
  <w:num w:numId="5" w16cid:durableId="126701492">
    <w:abstractNumId w:val="13"/>
  </w:num>
  <w:num w:numId="6" w16cid:durableId="1960720221">
    <w:abstractNumId w:val="18"/>
  </w:num>
  <w:num w:numId="7" w16cid:durableId="1869828377">
    <w:abstractNumId w:val="20"/>
  </w:num>
  <w:num w:numId="8" w16cid:durableId="668482322">
    <w:abstractNumId w:val="9"/>
  </w:num>
  <w:num w:numId="9" w16cid:durableId="124665534">
    <w:abstractNumId w:val="7"/>
  </w:num>
  <w:num w:numId="10" w16cid:durableId="1350570110">
    <w:abstractNumId w:val="6"/>
  </w:num>
  <w:num w:numId="11" w16cid:durableId="152455301">
    <w:abstractNumId w:val="5"/>
  </w:num>
  <w:num w:numId="12" w16cid:durableId="1865942348">
    <w:abstractNumId w:val="4"/>
  </w:num>
  <w:num w:numId="13" w16cid:durableId="610629594">
    <w:abstractNumId w:val="8"/>
  </w:num>
  <w:num w:numId="14" w16cid:durableId="1627616974">
    <w:abstractNumId w:val="3"/>
  </w:num>
  <w:num w:numId="15" w16cid:durableId="1173108825">
    <w:abstractNumId w:val="2"/>
  </w:num>
  <w:num w:numId="16" w16cid:durableId="1027753669">
    <w:abstractNumId w:val="1"/>
  </w:num>
  <w:num w:numId="17" w16cid:durableId="748036126">
    <w:abstractNumId w:val="0"/>
  </w:num>
  <w:num w:numId="18" w16cid:durableId="1228302435">
    <w:abstractNumId w:val="14"/>
  </w:num>
  <w:num w:numId="19" w16cid:durableId="137572214">
    <w:abstractNumId w:val="15"/>
  </w:num>
  <w:num w:numId="20" w16cid:durableId="271323432">
    <w:abstractNumId w:val="22"/>
  </w:num>
  <w:num w:numId="21" w16cid:durableId="1454977617">
    <w:abstractNumId w:val="19"/>
  </w:num>
  <w:num w:numId="22" w16cid:durableId="988165863">
    <w:abstractNumId w:val="11"/>
  </w:num>
  <w:num w:numId="23" w16cid:durableId="411661896">
    <w:abstractNumId w:val="24"/>
  </w:num>
  <w:num w:numId="24" w16cid:durableId="48655289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8128666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7F"/>
    <w:rsid w:val="000111ED"/>
    <w:rsid w:val="00064F34"/>
    <w:rsid w:val="00244239"/>
    <w:rsid w:val="0033515B"/>
    <w:rsid w:val="00645252"/>
    <w:rsid w:val="006D3D74"/>
    <w:rsid w:val="008311DE"/>
    <w:rsid w:val="0083569A"/>
    <w:rsid w:val="00853366"/>
    <w:rsid w:val="00856D29"/>
    <w:rsid w:val="008A697F"/>
    <w:rsid w:val="00A9204E"/>
    <w:rsid w:val="00B87960"/>
    <w:rsid w:val="00DB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65C8"/>
  <w15:chartTrackingRefBased/>
  <w15:docId w15:val="{2F6782EA-15AA-4942-BEB5-1FA98384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western">
    <w:name w:val="western"/>
    <w:basedOn w:val="Normal"/>
    <w:rsid w:val="008A697F"/>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853366"/>
  </w:style>
  <w:style w:type="paragraph" w:styleId="ListParagraph">
    <w:name w:val="List Paragraph"/>
    <w:basedOn w:val="Normal"/>
    <w:uiPriority w:val="34"/>
    <w:unhideWhenUsed/>
    <w:qFormat/>
    <w:rsid w:val="00064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704993">
      <w:bodyDiv w:val="1"/>
      <w:marLeft w:val="0"/>
      <w:marRight w:val="0"/>
      <w:marTop w:val="0"/>
      <w:marBottom w:val="0"/>
      <w:divBdr>
        <w:top w:val="none" w:sz="0" w:space="0" w:color="auto"/>
        <w:left w:val="none" w:sz="0" w:space="0" w:color="auto"/>
        <w:bottom w:val="none" w:sz="0" w:space="0" w:color="auto"/>
        <w:right w:val="none" w:sz="0" w:space="0" w:color="auto"/>
      </w:divBdr>
    </w:div>
    <w:div w:id="92118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arg\AppData\Local\Microsoft\Office\16.0\DTS\en-IN%7bED7398D1-7570-4A7E-B0B7-9784D9C6F165%7d\%7bBBBA1D1F-65AC-4B24-8DF8-34B3A3E4445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{BBBA1D1F-65AC-4B24-8DF8-34B3A3E44456}tf02786999_win32</Template>
  <TotalTime>10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dc:creator>
  <cp:keywords/>
  <dc:description/>
  <cp:lastModifiedBy>Patel Nisarg</cp:lastModifiedBy>
  <cp:revision>3</cp:revision>
  <cp:lastPrinted>2024-08-16T09:39:00Z</cp:lastPrinted>
  <dcterms:created xsi:type="dcterms:W3CDTF">2024-09-03T06:29:00Z</dcterms:created>
  <dcterms:modified xsi:type="dcterms:W3CDTF">2024-12-03T04:37:00Z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